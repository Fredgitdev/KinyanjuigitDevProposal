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7EEC0" w14:textId="77777777" w:rsidR="003435CF" w:rsidRDefault="003435CF">
      <w:pPr>
        <w:spacing w:before="8" w:line="100" w:lineRule="exact"/>
        <w:rPr>
          <w:sz w:val="11"/>
          <w:szCs w:val="11"/>
        </w:rPr>
      </w:pPr>
    </w:p>
    <w:p w14:paraId="290F0675" w14:textId="77777777" w:rsidR="003435CF" w:rsidRDefault="003435CF">
      <w:pPr>
        <w:spacing w:line="200" w:lineRule="exact"/>
      </w:pPr>
    </w:p>
    <w:p w14:paraId="40776DA7" w14:textId="77777777" w:rsidR="003435CF" w:rsidRDefault="003435CF">
      <w:pPr>
        <w:spacing w:line="200" w:lineRule="exact"/>
      </w:pPr>
    </w:p>
    <w:p w14:paraId="40B66D85" w14:textId="77777777" w:rsidR="003435CF" w:rsidRDefault="00165643">
      <w:pPr>
        <w:spacing w:line="260" w:lineRule="exact"/>
        <w:ind w:left="120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P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SO</w:t>
      </w:r>
      <w:r>
        <w:rPr>
          <w:b/>
          <w:position w:val="-1"/>
          <w:sz w:val="24"/>
          <w:szCs w:val="24"/>
        </w:rPr>
        <w:t>NAL</w:t>
      </w:r>
      <w:r>
        <w:rPr>
          <w:b/>
          <w:spacing w:val="-6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>ET</w:t>
      </w:r>
      <w:r>
        <w:rPr>
          <w:b/>
          <w:position w:val="-1"/>
          <w:sz w:val="24"/>
          <w:szCs w:val="24"/>
        </w:rPr>
        <w:t>AI</w:t>
      </w:r>
      <w:r>
        <w:rPr>
          <w:b/>
          <w:spacing w:val="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S</w:t>
      </w:r>
    </w:p>
    <w:p w14:paraId="31945697" w14:textId="77777777" w:rsidR="003435CF" w:rsidRDefault="00165643">
      <w:pPr>
        <w:spacing w:before="59"/>
        <w:rPr>
          <w:sz w:val="24"/>
          <w:szCs w:val="24"/>
        </w:rPr>
        <w:sectPr w:rsidR="003435CF">
          <w:type w:val="continuous"/>
          <w:pgSz w:w="11920" w:h="16840"/>
          <w:pgMar w:top="1380" w:right="1520" w:bottom="280" w:left="1320" w:header="720" w:footer="720" w:gutter="0"/>
          <w:cols w:num="2" w:space="720" w:equalWidth="0">
            <w:col w:w="2543" w:space="831"/>
            <w:col w:w="5706"/>
          </w:cols>
        </w:sectPr>
      </w:pPr>
      <w:r>
        <w:br w:type="column"/>
      </w:r>
      <w:r>
        <w:rPr>
          <w:b/>
          <w:sz w:val="24"/>
          <w:szCs w:val="24"/>
          <w:u w:val="thick" w:color="000000"/>
        </w:rPr>
        <w:lastRenderedPageBreak/>
        <w:t>CURRICU</w:t>
      </w:r>
      <w:r>
        <w:rPr>
          <w:b/>
          <w:spacing w:val="1"/>
          <w:sz w:val="24"/>
          <w:szCs w:val="24"/>
          <w:u w:val="thick" w:color="000000"/>
        </w:rPr>
        <w:t>L</w:t>
      </w:r>
      <w:r>
        <w:rPr>
          <w:b/>
          <w:spacing w:val="2"/>
          <w:sz w:val="24"/>
          <w:szCs w:val="24"/>
          <w:u w:val="thick" w:color="000000"/>
        </w:rPr>
        <w:t>U</w:t>
      </w:r>
      <w:r>
        <w:rPr>
          <w:b/>
          <w:sz w:val="24"/>
          <w:szCs w:val="24"/>
          <w:u w:val="thick" w:color="000000"/>
        </w:rPr>
        <w:t>M</w:t>
      </w:r>
      <w:r>
        <w:rPr>
          <w:b/>
          <w:spacing w:val="-14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VI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z w:val="24"/>
          <w:szCs w:val="24"/>
          <w:u w:val="thick" w:color="000000"/>
        </w:rPr>
        <w:t>E</w:t>
      </w:r>
    </w:p>
    <w:p w14:paraId="22CABF71" w14:textId="77777777" w:rsidR="003435CF" w:rsidRDefault="003435CF">
      <w:pPr>
        <w:spacing w:before="8" w:line="140" w:lineRule="exact"/>
        <w:rPr>
          <w:sz w:val="15"/>
          <w:szCs w:val="15"/>
        </w:rPr>
      </w:pPr>
    </w:p>
    <w:p w14:paraId="571F0AB2" w14:textId="77777777" w:rsidR="003435CF" w:rsidRDefault="00165643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NAME:                                       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ui</w:t>
      </w:r>
    </w:p>
    <w:p w14:paraId="5CEA34CA" w14:textId="77777777" w:rsidR="003435CF" w:rsidRDefault="003435CF">
      <w:pPr>
        <w:spacing w:line="180" w:lineRule="exact"/>
        <w:rPr>
          <w:sz w:val="18"/>
          <w:szCs w:val="18"/>
        </w:rPr>
      </w:pPr>
    </w:p>
    <w:p w14:paraId="1FF81954" w14:textId="77777777" w:rsidR="003435CF" w:rsidRDefault="00165643">
      <w:pPr>
        <w:spacing w:line="398" w:lineRule="auto"/>
        <w:ind w:left="120" w:right="4722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pacing w:val="2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TY:                      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GENDE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:                      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MA</w:t>
      </w:r>
      <w:r>
        <w:rPr>
          <w:spacing w:val="1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:                 </w:t>
      </w:r>
      <w:r>
        <w:rPr>
          <w:spacing w:val="5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EL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IO</w:t>
      </w:r>
      <w:r>
        <w:rPr>
          <w:sz w:val="24"/>
          <w:szCs w:val="24"/>
        </w:rPr>
        <w:t xml:space="preserve">N:                                 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0BF06D3B" w14:textId="77777777" w:rsidR="003435CF" w:rsidRDefault="00165643">
      <w:pPr>
        <w:spacing w:before="4"/>
        <w:ind w:left="12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:                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Eng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sh,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i</w:t>
      </w:r>
    </w:p>
    <w:p w14:paraId="219B2F60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59753F87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HOME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KG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D: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obi</w:t>
      </w:r>
    </w:p>
    <w:p w14:paraId="02130D17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2FE9E62D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TH:                        Ju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09,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2000</w:t>
      </w:r>
    </w:p>
    <w:p w14:paraId="3B301661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3ED76367" w14:textId="77777777" w:rsidR="003435CF" w:rsidRDefault="00165643">
      <w:pPr>
        <w:ind w:left="120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:                    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38552570</w:t>
      </w:r>
    </w:p>
    <w:p w14:paraId="680D29ED" w14:textId="77777777" w:rsidR="003435CF" w:rsidRDefault="003435CF">
      <w:pPr>
        <w:spacing w:line="180" w:lineRule="exact"/>
        <w:rPr>
          <w:sz w:val="18"/>
          <w:szCs w:val="18"/>
        </w:rPr>
      </w:pPr>
    </w:p>
    <w:p w14:paraId="5C0E5C30" w14:textId="77777777" w:rsidR="003435CF" w:rsidRDefault="00165643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NTA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T:                                 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254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769989210</w:t>
      </w:r>
    </w:p>
    <w:p w14:paraId="2DF37747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7033B076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ADD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 xml:space="preserve">:                               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00100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I</w:t>
      </w:r>
    </w:p>
    <w:p w14:paraId="0A059EA0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14A30811" w14:textId="77777777" w:rsidR="003435CF" w:rsidRDefault="00165643">
      <w:pPr>
        <w:spacing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EM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L:                                       </w:t>
      </w:r>
      <w:r>
        <w:rPr>
          <w:spacing w:val="55"/>
          <w:position w:val="-1"/>
          <w:sz w:val="24"/>
          <w:szCs w:val="24"/>
        </w:rPr>
        <w:t xml:space="preserve"> </w:t>
      </w:r>
      <w:hyperlink r:id="rId5">
        <w:r>
          <w:rPr>
            <w:color w:val="0562C1"/>
            <w:spacing w:val="-1"/>
            <w:position w:val="-1"/>
            <w:sz w:val="24"/>
            <w:szCs w:val="24"/>
            <w:u w:val="single" w:color="0562C1"/>
          </w:rPr>
          <w:t>fre</w:t>
        </w:r>
        <w:r>
          <w:rPr>
            <w:color w:val="0562C1"/>
            <w:position w:val="-1"/>
            <w:sz w:val="24"/>
            <w:szCs w:val="24"/>
            <w:u w:val="single" w:color="0562C1"/>
          </w:rPr>
          <w:t>dk</w:t>
        </w:r>
        <w:r>
          <w:rPr>
            <w:color w:val="0562C1"/>
            <w:spacing w:val="1"/>
            <w:position w:val="-1"/>
            <w:sz w:val="24"/>
            <w:szCs w:val="24"/>
            <w:u w:val="single" w:color="0562C1"/>
          </w:rPr>
          <w:t>i</w:t>
        </w:r>
        <w:r>
          <w:rPr>
            <w:color w:val="0562C1"/>
            <w:position w:val="-1"/>
            <w:sz w:val="24"/>
            <w:szCs w:val="24"/>
            <w:u w:val="single" w:color="0562C1"/>
          </w:rPr>
          <w:t>ny</w:t>
        </w:r>
        <w:r>
          <w:rPr>
            <w:color w:val="0562C1"/>
            <w:spacing w:val="-1"/>
            <w:position w:val="-1"/>
            <w:sz w:val="24"/>
            <w:szCs w:val="24"/>
            <w:u w:val="single" w:color="0562C1"/>
          </w:rPr>
          <w:t>a</w:t>
        </w:r>
        <w:r>
          <w:rPr>
            <w:color w:val="0562C1"/>
            <w:position w:val="-1"/>
            <w:sz w:val="24"/>
            <w:szCs w:val="24"/>
            <w:u w:val="single" w:color="0562C1"/>
          </w:rPr>
          <w:t>n</w:t>
        </w:r>
        <w:r>
          <w:rPr>
            <w:color w:val="0562C1"/>
            <w:spacing w:val="1"/>
            <w:position w:val="-1"/>
            <w:sz w:val="24"/>
            <w:szCs w:val="24"/>
            <w:u w:val="single" w:color="0562C1"/>
          </w:rPr>
          <w:t>j</w:t>
        </w:r>
        <w:r>
          <w:rPr>
            <w:color w:val="0562C1"/>
            <w:position w:val="-1"/>
            <w:sz w:val="24"/>
            <w:szCs w:val="24"/>
            <w:u w:val="single" w:color="0562C1"/>
          </w:rPr>
          <w:t>u</w:t>
        </w:r>
        <w:r>
          <w:rPr>
            <w:color w:val="0562C1"/>
            <w:spacing w:val="1"/>
            <w:position w:val="-1"/>
            <w:sz w:val="24"/>
            <w:szCs w:val="24"/>
            <w:u w:val="single" w:color="0562C1"/>
          </w:rPr>
          <w:t>i</w:t>
        </w:r>
        <w:r>
          <w:rPr>
            <w:color w:val="0562C1"/>
            <w:position w:val="-1"/>
            <w:sz w:val="24"/>
            <w:szCs w:val="24"/>
            <w:u w:val="single" w:color="0562C1"/>
          </w:rPr>
          <w:t>2</w:t>
        </w:r>
        <w:r>
          <w:rPr>
            <w:color w:val="0562C1"/>
            <w:spacing w:val="2"/>
            <w:position w:val="-1"/>
            <w:sz w:val="24"/>
            <w:szCs w:val="24"/>
            <w:u w:val="single" w:color="0562C1"/>
          </w:rPr>
          <w:t>2</w:t>
        </w:r>
        <w:r>
          <w:rPr>
            <w:color w:val="0562C1"/>
            <w:position w:val="-1"/>
            <w:sz w:val="24"/>
            <w:szCs w:val="24"/>
            <w:u w:val="single" w:color="0562C1"/>
          </w:rPr>
          <w:t>@g</w:t>
        </w:r>
        <w:r>
          <w:rPr>
            <w:color w:val="0562C1"/>
            <w:spacing w:val="1"/>
            <w:position w:val="-1"/>
            <w:sz w:val="24"/>
            <w:szCs w:val="24"/>
            <w:u w:val="single" w:color="0562C1"/>
          </w:rPr>
          <w:t>m</w:t>
        </w:r>
        <w:r>
          <w:rPr>
            <w:color w:val="0562C1"/>
            <w:spacing w:val="-1"/>
            <w:position w:val="-1"/>
            <w:sz w:val="24"/>
            <w:szCs w:val="24"/>
            <w:u w:val="single" w:color="0562C1"/>
          </w:rPr>
          <w:t>a</w:t>
        </w:r>
        <w:r>
          <w:rPr>
            <w:color w:val="0562C1"/>
            <w:spacing w:val="1"/>
            <w:position w:val="-1"/>
            <w:sz w:val="24"/>
            <w:szCs w:val="24"/>
            <w:u w:val="single" w:color="0562C1"/>
          </w:rPr>
          <w:t>il</w:t>
        </w:r>
        <w:r>
          <w:rPr>
            <w:color w:val="0562C1"/>
            <w:position w:val="-1"/>
            <w:sz w:val="24"/>
            <w:szCs w:val="24"/>
            <w:u w:val="single" w:color="0562C1"/>
          </w:rPr>
          <w:t>.</w:t>
        </w:r>
        <w:r>
          <w:rPr>
            <w:color w:val="0562C1"/>
            <w:spacing w:val="-1"/>
            <w:position w:val="-1"/>
            <w:sz w:val="24"/>
            <w:szCs w:val="24"/>
            <w:u w:val="single" w:color="0562C1"/>
          </w:rPr>
          <w:t>c</w:t>
        </w:r>
        <w:r>
          <w:rPr>
            <w:color w:val="0562C1"/>
            <w:position w:val="-1"/>
            <w:sz w:val="24"/>
            <w:szCs w:val="24"/>
            <w:u w:val="single" w:color="0562C1"/>
          </w:rPr>
          <w:t>om</w:t>
        </w:r>
      </w:hyperlink>
    </w:p>
    <w:p w14:paraId="4D792088" w14:textId="77777777" w:rsidR="003435CF" w:rsidRDefault="003435CF">
      <w:pPr>
        <w:spacing w:line="200" w:lineRule="exact"/>
      </w:pPr>
    </w:p>
    <w:p w14:paraId="3AE1EFA0" w14:textId="77777777" w:rsidR="003435CF" w:rsidRDefault="003435CF">
      <w:pPr>
        <w:spacing w:line="200" w:lineRule="exact"/>
      </w:pPr>
    </w:p>
    <w:p w14:paraId="08B2AE63" w14:textId="77777777" w:rsidR="003435CF" w:rsidRDefault="003435CF">
      <w:pPr>
        <w:spacing w:before="14" w:line="200" w:lineRule="exact"/>
      </w:pPr>
    </w:p>
    <w:p w14:paraId="49D8B699" w14:textId="77777777" w:rsidR="003435CF" w:rsidRDefault="00165643">
      <w:pPr>
        <w:spacing w:before="29"/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RI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NCE</w:t>
      </w:r>
    </w:p>
    <w:p w14:paraId="19E1F2FC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0C337A80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2022              </w:t>
      </w:r>
      <w:r>
        <w:rPr>
          <w:spacing w:val="5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2DEF48E2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4FCBCB69" w14:textId="77777777" w:rsidR="003435CF" w:rsidRDefault="00165643">
      <w:pPr>
        <w:spacing w:line="398" w:lineRule="auto"/>
        <w:ind w:left="3240" w:right="3297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ogy.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sponsib</w:t>
      </w:r>
      <w:r>
        <w:rPr>
          <w:spacing w:val="1"/>
          <w:sz w:val="24"/>
          <w:szCs w:val="24"/>
        </w:rPr>
        <w:t>iliti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d:</w:t>
      </w:r>
    </w:p>
    <w:p w14:paraId="584755A8" w14:textId="77777777" w:rsidR="003435CF" w:rsidRDefault="00165643">
      <w:pPr>
        <w:spacing w:before="6"/>
        <w:ind w:left="360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gn,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43ADF80E" w14:textId="28B491D8" w:rsidR="003435CF" w:rsidRDefault="00165643">
      <w:pPr>
        <w:tabs>
          <w:tab w:val="left" w:pos="3940"/>
        </w:tabs>
        <w:spacing w:before="22" w:line="255" w:lineRule="auto"/>
        <w:ind w:left="3960" w:right="15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nux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 w:rsidR="008B0F00">
        <w:rPr>
          <w:spacing w:val="-1"/>
          <w:sz w:val="24"/>
          <w:szCs w:val="24"/>
        </w:rPr>
        <w:t xml:space="preserve"> interface, and </w:t>
      </w:r>
      <w:r w:rsidR="00C559AC">
        <w:rPr>
          <w:spacing w:val="-1"/>
          <w:sz w:val="24"/>
          <w:szCs w:val="24"/>
        </w:rPr>
        <w:t xml:space="preserve">learnt about the </w:t>
      </w:r>
      <w:r w:rsidR="009E43D2">
        <w:rPr>
          <w:spacing w:val="-1"/>
          <w:sz w:val="24"/>
          <w:szCs w:val="24"/>
        </w:rPr>
        <w:t>network computing model</w:t>
      </w:r>
      <w:r>
        <w:rPr>
          <w:sz w:val="24"/>
          <w:szCs w:val="24"/>
        </w:rPr>
        <w:t>.</w:t>
      </w:r>
    </w:p>
    <w:p w14:paraId="04120BC1" w14:textId="77777777" w:rsidR="003435CF" w:rsidRDefault="00165643">
      <w:pPr>
        <w:spacing w:before="7"/>
        <w:ind w:left="360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9DB7D57" w14:textId="4B9E0C11" w:rsidR="008B0F00" w:rsidRDefault="00165643" w:rsidP="008B0F00">
      <w:pPr>
        <w:spacing w:before="20"/>
        <w:ind w:left="360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cer</w:t>
      </w:r>
      <w:r>
        <w:rPr>
          <w:sz w:val="24"/>
          <w:szCs w:val="24"/>
        </w:rPr>
        <w:t>.</w:t>
      </w:r>
    </w:p>
    <w:p w14:paraId="3D1889F8" w14:textId="31EEF043" w:rsidR="008B0F00" w:rsidRDefault="00165643" w:rsidP="008B0F00">
      <w:pPr>
        <w:spacing w:before="22"/>
        <w:ind w:left="360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or</w:t>
      </w:r>
      <w:r>
        <w:rPr>
          <w:sz w:val="24"/>
          <w:szCs w:val="24"/>
        </w:rPr>
        <w:t>k.</w:t>
      </w:r>
    </w:p>
    <w:p w14:paraId="44AF0C76" w14:textId="77777777" w:rsidR="003435CF" w:rsidRDefault="003435CF">
      <w:pPr>
        <w:spacing w:line="200" w:lineRule="exact"/>
      </w:pPr>
    </w:p>
    <w:p w14:paraId="0A7DD640" w14:textId="77777777" w:rsidR="003435CF" w:rsidRDefault="003435CF">
      <w:pPr>
        <w:spacing w:line="200" w:lineRule="exact"/>
      </w:pPr>
    </w:p>
    <w:p w14:paraId="1890FE63" w14:textId="77777777" w:rsidR="003435CF" w:rsidRDefault="003435CF">
      <w:pPr>
        <w:spacing w:before="15" w:line="220" w:lineRule="exact"/>
        <w:rPr>
          <w:sz w:val="22"/>
          <w:szCs w:val="22"/>
        </w:rPr>
      </w:pPr>
    </w:p>
    <w:p w14:paraId="0D7BEB18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2022 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s,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.</w:t>
      </w:r>
    </w:p>
    <w:p w14:paraId="65F6A400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41FE7B40" w14:textId="77777777" w:rsidR="003435CF" w:rsidRDefault="00165643">
      <w:pPr>
        <w:spacing w:line="260" w:lineRule="exact"/>
        <w:ind w:left="3202" w:right="5173"/>
        <w:jc w:val="center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R</w:t>
      </w:r>
      <w:r>
        <w:rPr>
          <w:w w:val="99"/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w w:val="99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:</w:t>
      </w:r>
    </w:p>
    <w:p w14:paraId="5ACB2BA0" w14:textId="77777777" w:rsidR="003435CF" w:rsidRDefault="003435CF">
      <w:pPr>
        <w:spacing w:before="4" w:line="160" w:lineRule="exact"/>
        <w:rPr>
          <w:sz w:val="17"/>
          <w:szCs w:val="17"/>
        </w:rPr>
      </w:pPr>
    </w:p>
    <w:p w14:paraId="3F55901D" w14:textId="77777777" w:rsidR="003435CF" w:rsidRDefault="00165643">
      <w:pPr>
        <w:spacing w:before="15"/>
        <w:ind w:left="39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50866D18" w14:textId="77777777" w:rsidR="003435CF" w:rsidRDefault="00165643">
      <w:pPr>
        <w:spacing w:before="20"/>
        <w:ind w:left="3922" w:right="3060"/>
        <w:jc w:val="center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w w:val="99"/>
          <w:sz w:val="24"/>
          <w:szCs w:val="24"/>
        </w:rPr>
        <w:t>r</w:t>
      </w:r>
      <w:r>
        <w:rPr>
          <w:w w:val="99"/>
          <w:sz w:val="24"/>
          <w:szCs w:val="24"/>
        </w:rPr>
        <w:t>oub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shoo</w:t>
      </w:r>
      <w:r>
        <w:rPr>
          <w:spacing w:val="1"/>
          <w:sz w:val="24"/>
          <w:szCs w:val="24"/>
        </w:rPr>
        <w:t>ti</w:t>
      </w:r>
      <w:r>
        <w:rPr>
          <w:w w:val="99"/>
          <w:sz w:val="24"/>
          <w:szCs w:val="24"/>
        </w:rPr>
        <w:t>ng.</w:t>
      </w:r>
    </w:p>
    <w:p w14:paraId="50141346" w14:textId="77777777" w:rsidR="003435CF" w:rsidRDefault="00165643">
      <w:pPr>
        <w:spacing w:before="20"/>
        <w:ind w:left="3960"/>
        <w:rPr>
          <w:sz w:val="24"/>
          <w:szCs w:val="24"/>
        </w:rPr>
        <w:sectPr w:rsidR="003435CF">
          <w:type w:val="continuous"/>
          <w:pgSz w:w="11920" w:h="16840"/>
          <w:pgMar w:top="1380" w:right="1520" w:bottom="280" w:left="1320" w:header="720" w:footer="720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14:paraId="2D34514D" w14:textId="77777777" w:rsidR="003435CF" w:rsidRDefault="003435CF">
      <w:pPr>
        <w:spacing w:before="7" w:line="140" w:lineRule="exact"/>
        <w:rPr>
          <w:sz w:val="14"/>
          <w:szCs w:val="14"/>
        </w:rPr>
      </w:pPr>
    </w:p>
    <w:p w14:paraId="4B1FCDE4" w14:textId="77777777" w:rsidR="003435CF" w:rsidRDefault="003435CF">
      <w:pPr>
        <w:spacing w:line="200" w:lineRule="exact"/>
      </w:pPr>
    </w:p>
    <w:p w14:paraId="1E2A7248" w14:textId="77777777" w:rsidR="003435CF" w:rsidRDefault="003435CF">
      <w:pPr>
        <w:spacing w:line="200" w:lineRule="exact"/>
      </w:pPr>
    </w:p>
    <w:p w14:paraId="5D6EEE73" w14:textId="77777777" w:rsidR="003435CF" w:rsidRDefault="003435CF">
      <w:pPr>
        <w:spacing w:line="200" w:lineRule="exact"/>
      </w:pPr>
    </w:p>
    <w:p w14:paraId="03BE97C2" w14:textId="77777777" w:rsidR="003435CF" w:rsidRDefault="00165643">
      <w:pPr>
        <w:spacing w:before="29"/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DUCA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NAL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AC</w:t>
      </w:r>
      <w:r>
        <w:rPr>
          <w:b/>
          <w:spacing w:val="1"/>
          <w:sz w:val="24"/>
          <w:szCs w:val="24"/>
        </w:rPr>
        <w:t>KG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UND</w:t>
      </w:r>
    </w:p>
    <w:p w14:paraId="41D0A91F" w14:textId="77777777" w:rsidR="003435CF" w:rsidRDefault="003435CF">
      <w:pPr>
        <w:spacing w:line="180" w:lineRule="exact"/>
        <w:rPr>
          <w:sz w:val="18"/>
          <w:szCs w:val="18"/>
        </w:rPr>
      </w:pPr>
    </w:p>
    <w:p w14:paraId="7CF4D436" w14:textId="77777777" w:rsidR="003435CF" w:rsidRDefault="00165643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2020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                     </w:t>
      </w:r>
      <w:r>
        <w:rPr>
          <w:spacing w:val="5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ogy,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577E2688" w14:textId="77777777" w:rsidR="003435CF" w:rsidRDefault="003435CF">
      <w:pPr>
        <w:spacing w:before="9" w:line="180" w:lineRule="exact"/>
        <w:rPr>
          <w:sz w:val="18"/>
          <w:szCs w:val="18"/>
        </w:rPr>
      </w:pPr>
    </w:p>
    <w:p w14:paraId="1D99269F" w14:textId="77777777" w:rsidR="003435CF" w:rsidRDefault="00165643">
      <w:pPr>
        <w:ind w:left="3300"/>
        <w:rPr>
          <w:sz w:val="24"/>
          <w:szCs w:val="24"/>
        </w:rPr>
      </w:pPr>
      <w:r>
        <w:rPr>
          <w:spacing w:val="1"/>
          <w:sz w:val="24"/>
          <w:szCs w:val="24"/>
        </w:rPr>
        <w:t>BS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ogy.</w:t>
      </w:r>
    </w:p>
    <w:p w14:paraId="176B54DE" w14:textId="77777777" w:rsidR="003435CF" w:rsidRDefault="003435CF">
      <w:pPr>
        <w:spacing w:line="200" w:lineRule="exact"/>
      </w:pPr>
    </w:p>
    <w:p w14:paraId="0BA3777B" w14:textId="77777777" w:rsidR="003435CF" w:rsidRDefault="003435CF">
      <w:pPr>
        <w:spacing w:line="200" w:lineRule="exact"/>
      </w:pPr>
    </w:p>
    <w:p w14:paraId="192B7151" w14:textId="77777777" w:rsidR="003435CF" w:rsidRDefault="003435CF">
      <w:pPr>
        <w:spacing w:before="1" w:line="240" w:lineRule="exact"/>
        <w:rPr>
          <w:sz w:val="24"/>
          <w:szCs w:val="24"/>
        </w:rPr>
      </w:pPr>
    </w:p>
    <w:p w14:paraId="32A6FCC7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2016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2019:                              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bu.</w:t>
      </w:r>
    </w:p>
    <w:p w14:paraId="4B3C3BA7" w14:textId="77777777" w:rsidR="003435CF" w:rsidRDefault="003435CF">
      <w:pPr>
        <w:spacing w:before="3" w:line="180" w:lineRule="exact"/>
        <w:rPr>
          <w:sz w:val="18"/>
          <w:szCs w:val="18"/>
        </w:rPr>
      </w:pPr>
    </w:p>
    <w:p w14:paraId="60C95BF2" w14:textId="77777777" w:rsidR="003435CF" w:rsidRDefault="00165643">
      <w:pPr>
        <w:spacing w:line="398" w:lineRule="auto"/>
        <w:ind w:left="3300" w:right="1717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nya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Edu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on. 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7D92A6F" w14:textId="77777777" w:rsidR="003435CF" w:rsidRDefault="003435CF">
      <w:pPr>
        <w:spacing w:line="200" w:lineRule="exact"/>
      </w:pPr>
    </w:p>
    <w:p w14:paraId="513D9DCB" w14:textId="77777777" w:rsidR="003435CF" w:rsidRDefault="003435CF">
      <w:pPr>
        <w:spacing w:before="5" w:line="260" w:lineRule="exact"/>
        <w:rPr>
          <w:sz w:val="26"/>
          <w:szCs w:val="26"/>
        </w:rPr>
      </w:pPr>
    </w:p>
    <w:p w14:paraId="43DB5ACC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2004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2014:                               </w:t>
      </w:r>
      <w:r>
        <w:rPr>
          <w:spacing w:val="5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bu.</w:t>
      </w:r>
    </w:p>
    <w:p w14:paraId="51372D15" w14:textId="77777777" w:rsidR="003435CF" w:rsidRDefault="00165643">
      <w:pPr>
        <w:spacing w:line="460" w:lineRule="atLeast"/>
        <w:ind w:left="3300" w:right="1957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nya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Edu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on. 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CC96AD3" w14:textId="77777777" w:rsidR="003435CF" w:rsidRDefault="003435CF">
      <w:pPr>
        <w:spacing w:before="5" w:line="100" w:lineRule="exact"/>
        <w:rPr>
          <w:sz w:val="11"/>
          <w:szCs w:val="11"/>
        </w:rPr>
      </w:pPr>
    </w:p>
    <w:p w14:paraId="66140594" w14:textId="77777777" w:rsidR="003435CF" w:rsidRDefault="003435CF">
      <w:pPr>
        <w:spacing w:line="200" w:lineRule="exact"/>
      </w:pPr>
    </w:p>
    <w:p w14:paraId="2926F24F" w14:textId="77777777" w:rsidR="003435CF" w:rsidRDefault="003435CF">
      <w:pPr>
        <w:spacing w:line="200" w:lineRule="exact"/>
      </w:pPr>
    </w:p>
    <w:p w14:paraId="562A779F" w14:textId="77777777" w:rsidR="003435CF" w:rsidRDefault="003435CF">
      <w:pPr>
        <w:spacing w:line="200" w:lineRule="exact"/>
      </w:pPr>
    </w:p>
    <w:p w14:paraId="363BEE12" w14:textId="77777777" w:rsidR="003435CF" w:rsidRDefault="003435CF">
      <w:pPr>
        <w:spacing w:line="200" w:lineRule="exact"/>
      </w:pPr>
    </w:p>
    <w:p w14:paraId="3429042D" w14:textId="77777777" w:rsidR="003435CF" w:rsidRDefault="003435CF">
      <w:pPr>
        <w:spacing w:line="200" w:lineRule="exact"/>
      </w:pPr>
    </w:p>
    <w:p w14:paraId="249211CF" w14:textId="77777777" w:rsidR="003435CF" w:rsidRDefault="003435CF">
      <w:pPr>
        <w:spacing w:line="200" w:lineRule="exact"/>
      </w:pPr>
    </w:p>
    <w:p w14:paraId="12C1F56A" w14:textId="77777777" w:rsidR="003435CF" w:rsidRDefault="003435CF">
      <w:pPr>
        <w:spacing w:line="200" w:lineRule="exact"/>
      </w:pPr>
    </w:p>
    <w:p w14:paraId="35F0945D" w14:textId="77777777" w:rsidR="003435CF" w:rsidRDefault="00165643">
      <w:pPr>
        <w:spacing w:before="29"/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LE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SH</w:t>
      </w:r>
      <w:r>
        <w:rPr>
          <w:b/>
          <w:sz w:val="24"/>
          <w:szCs w:val="24"/>
        </w:rPr>
        <w:t>IP</w:t>
      </w:r>
    </w:p>
    <w:p w14:paraId="697877BE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4D96AA8F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August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                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kwondo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C018485" w14:textId="4BBE5421" w:rsidR="003435CF" w:rsidRDefault="00E2174C" w:rsidP="00412BD6">
      <w:pPr>
        <w:spacing w:line="260" w:lineRule="exact"/>
        <w:ind w:left="3202" w:right="5173"/>
        <w:jc w:val="center"/>
        <w:rPr>
          <w:sz w:val="24"/>
          <w:szCs w:val="24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2BD6">
        <w:rPr>
          <w:spacing w:val="1"/>
          <w:position w:val="-1"/>
          <w:sz w:val="24"/>
          <w:szCs w:val="24"/>
        </w:rPr>
        <w:t>Role:</w:t>
      </w:r>
    </w:p>
    <w:p w14:paraId="3145A694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58144173" w14:textId="77777777" w:rsidR="003435CF" w:rsidRDefault="00165643">
      <w:pPr>
        <w:ind w:left="37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1C1FAFC6" w14:textId="77777777" w:rsidR="003435CF" w:rsidRDefault="00165643">
      <w:pPr>
        <w:spacing w:before="22"/>
        <w:ind w:left="37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ips.</w:t>
      </w:r>
    </w:p>
    <w:p w14:paraId="06A6EDFD" w14:textId="77777777" w:rsidR="003435CF" w:rsidRDefault="00165643">
      <w:pPr>
        <w:tabs>
          <w:tab w:val="left" w:pos="4060"/>
        </w:tabs>
        <w:spacing w:before="20" w:line="255" w:lineRule="auto"/>
        <w:ind w:left="4080" w:right="37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hool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on.</w:t>
      </w:r>
    </w:p>
    <w:p w14:paraId="4D04B915" w14:textId="77777777" w:rsidR="003435CF" w:rsidRDefault="00165643">
      <w:pPr>
        <w:spacing w:before="7"/>
        <w:ind w:left="37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493D40FB" w14:textId="77777777" w:rsidR="003435CF" w:rsidRDefault="00165643">
      <w:pPr>
        <w:spacing w:before="22"/>
        <w:ind w:left="37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ngs.</w:t>
      </w:r>
    </w:p>
    <w:p w14:paraId="4DF2BBAB" w14:textId="77777777" w:rsidR="003435CF" w:rsidRDefault="003435CF">
      <w:pPr>
        <w:spacing w:before="9" w:line="160" w:lineRule="exact"/>
        <w:rPr>
          <w:sz w:val="17"/>
          <w:szCs w:val="17"/>
        </w:rPr>
      </w:pPr>
    </w:p>
    <w:p w14:paraId="74166AD5" w14:textId="77777777" w:rsidR="003435CF" w:rsidRDefault="00165643">
      <w:pPr>
        <w:ind w:left="120"/>
        <w:rPr>
          <w:sz w:val="24"/>
          <w:szCs w:val="24"/>
        </w:rPr>
      </w:pPr>
      <w:r>
        <w:rPr>
          <w:sz w:val="24"/>
          <w:szCs w:val="24"/>
        </w:rPr>
        <w:t>2018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2019:                 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6954EB5D" w14:textId="57900936" w:rsidR="003435CF" w:rsidRPr="00412BD6" w:rsidRDefault="00E2174C" w:rsidP="00412BD6">
      <w:pPr>
        <w:spacing w:line="260" w:lineRule="exact"/>
        <w:ind w:left="3202" w:right="5173"/>
        <w:jc w:val="center"/>
        <w:rPr>
          <w:spacing w:val="1"/>
          <w:position w:val="-1"/>
          <w:sz w:val="24"/>
          <w:szCs w:val="24"/>
        </w:rPr>
      </w:pPr>
      <w:r w:rsidRPr="00412BD6">
        <w:rPr>
          <w:spacing w:val="1"/>
          <w:position w:val="-1"/>
          <w:sz w:val="24"/>
          <w:szCs w:val="24"/>
        </w:rPr>
        <w:t xml:space="preserve">                                                             Role:</w:t>
      </w:r>
    </w:p>
    <w:p w14:paraId="79D62D57" w14:textId="77777777" w:rsidR="003435CF" w:rsidRDefault="003435CF">
      <w:pPr>
        <w:spacing w:before="4" w:line="180" w:lineRule="exact"/>
        <w:rPr>
          <w:sz w:val="18"/>
          <w:szCs w:val="18"/>
        </w:rPr>
      </w:pPr>
    </w:p>
    <w:p w14:paraId="28966BA7" w14:textId="7DC05EFB" w:rsidR="003435CF" w:rsidRDefault="00165643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Ensu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y.</w:t>
      </w:r>
    </w:p>
    <w:p w14:paraId="5808BCA4" w14:textId="6239CA59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5E14B250" w14:textId="5B099C2D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1AB94085" w14:textId="4FECDD72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4CF841EB" w14:textId="6B05B69A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553B10CE" w14:textId="5600872D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6D4EA91B" w14:textId="7DBA4FE4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6F97CAFF" w14:textId="2D538B81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791B98DE" w14:textId="32C48804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38A2D599" w14:textId="77777777" w:rsidR="00E2174C" w:rsidRDefault="00E2174C">
      <w:pPr>
        <w:tabs>
          <w:tab w:val="left" w:pos="4000"/>
        </w:tabs>
        <w:spacing w:line="255" w:lineRule="auto"/>
        <w:ind w:left="4020" w:right="543" w:hanging="360"/>
        <w:rPr>
          <w:sz w:val="24"/>
          <w:szCs w:val="24"/>
        </w:rPr>
      </w:pPr>
    </w:p>
    <w:p w14:paraId="2DACA1B0" w14:textId="77777777" w:rsidR="003435CF" w:rsidRDefault="003435CF">
      <w:pPr>
        <w:spacing w:before="6" w:line="160" w:lineRule="exact"/>
        <w:rPr>
          <w:sz w:val="16"/>
          <w:szCs w:val="16"/>
        </w:rPr>
      </w:pPr>
    </w:p>
    <w:p w14:paraId="10613F26" w14:textId="77777777" w:rsidR="003435CF" w:rsidRDefault="00165643">
      <w:pPr>
        <w:ind w:left="120"/>
        <w:rPr>
          <w:b/>
          <w:sz w:val="24"/>
          <w:szCs w:val="24"/>
        </w:rPr>
      </w:pP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LL</w:t>
      </w:r>
      <w:r>
        <w:rPr>
          <w:b/>
          <w:sz w:val="24"/>
          <w:szCs w:val="24"/>
        </w:rPr>
        <w:t>S</w:t>
      </w:r>
    </w:p>
    <w:p w14:paraId="60A6AA12" w14:textId="77777777" w:rsidR="00E2174C" w:rsidRDefault="00E2174C">
      <w:pPr>
        <w:ind w:left="120"/>
        <w:rPr>
          <w:sz w:val="24"/>
          <w:szCs w:val="24"/>
        </w:rPr>
      </w:pPr>
    </w:p>
    <w:p w14:paraId="7971D0F6" w14:textId="4CE26B60" w:rsidR="00E2174C" w:rsidRPr="00E2174C" w:rsidRDefault="00E2174C" w:rsidP="00E217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6E48F416" w14:textId="22271D8E" w:rsidR="00E2174C" w:rsidRPr="00E2174C" w:rsidRDefault="00E2174C" w:rsidP="00E217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406A81A9" w14:textId="403A6E81" w:rsidR="00E2174C" w:rsidRPr="00E2174C" w:rsidRDefault="00E2174C" w:rsidP="00E2174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</w:p>
    <w:p w14:paraId="29A7E408" w14:textId="751547EA" w:rsidR="00E2174C" w:rsidRPr="00E2174C" w:rsidRDefault="00E2174C" w:rsidP="00E217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4FEDB21B" w14:textId="5012066F" w:rsidR="00E2174C" w:rsidRPr="00E2174C" w:rsidRDefault="00E2174C" w:rsidP="00E217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AE24B57" w14:textId="77777777" w:rsidR="00E2174C" w:rsidRDefault="00E2174C" w:rsidP="00E217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62302BAF" w14:textId="185B5D19" w:rsidR="00E2174C" w:rsidRDefault="004467FC" w:rsidP="004467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Mobile Application Development</w:t>
      </w:r>
    </w:p>
    <w:p w14:paraId="040F3F15" w14:textId="6A4BD8CE" w:rsidR="008C332B" w:rsidRDefault="008C332B" w:rsidP="004467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office applications (Excel, Power point and </w:t>
      </w:r>
      <w:r w:rsidR="00B06A64">
        <w:rPr>
          <w:sz w:val="24"/>
          <w:szCs w:val="24"/>
        </w:rPr>
        <w:t>Access</w:t>
      </w:r>
      <w:r>
        <w:rPr>
          <w:sz w:val="24"/>
          <w:szCs w:val="24"/>
        </w:rPr>
        <w:t>)</w:t>
      </w:r>
    </w:p>
    <w:p w14:paraId="365F4376" w14:textId="77777777" w:rsidR="003435CF" w:rsidRDefault="00165643">
      <w:pPr>
        <w:spacing w:before="59"/>
        <w:ind w:left="120"/>
        <w:rPr>
          <w:sz w:val="24"/>
          <w:szCs w:val="24"/>
        </w:rPr>
      </w:pPr>
      <w:r>
        <w:rPr>
          <w:b/>
          <w:sz w:val="24"/>
          <w:szCs w:val="24"/>
        </w:rPr>
        <w:t>AWARDS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V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S</w:t>
      </w:r>
    </w:p>
    <w:p w14:paraId="7FABD86F" w14:textId="77777777" w:rsidR="003435CF" w:rsidRDefault="003435CF">
      <w:pPr>
        <w:spacing w:before="2" w:line="180" w:lineRule="exact"/>
        <w:rPr>
          <w:sz w:val="18"/>
          <w:szCs w:val="18"/>
        </w:rPr>
      </w:pPr>
    </w:p>
    <w:p w14:paraId="7E9B20F8" w14:textId="77777777" w:rsidR="003435CF" w:rsidRDefault="00165643">
      <w:pPr>
        <w:spacing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arc</w:t>
      </w:r>
      <w:r>
        <w:rPr>
          <w:position w:val="-1"/>
          <w:sz w:val="24"/>
          <w:szCs w:val="24"/>
        </w:rPr>
        <w:t>h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2019</w:t>
      </w:r>
    </w:p>
    <w:p w14:paraId="204CB3AC" w14:textId="77777777" w:rsidR="003435CF" w:rsidRDefault="003435CF">
      <w:pPr>
        <w:spacing w:before="4" w:line="160" w:lineRule="exact"/>
        <w:rPr>
          <w:sz w:val="17"/>
          <w:szCs w:val="17"/>
        </w:rPr>
      </w:pPr>
    </w:p>
    <w:p w14:paraId="39957E6A" w14:textId="77777777" w:rsidR="003435CF" w:rsidRDefault="00165643">
      <w:pPr>
        <w:spacing w:before="15" w:line="280" w:lineRule="exact"/>
        <w:ind w:left="36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>on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st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l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or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st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mit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y.</w:t>
      </w:r>
    </w:p>
    <w:p w14:paraId="371F7370" w14:textId="77777777" w:rsidR="003435CF" w:rsidRDefault="003435CF">
      <w:pPr>
        <w:spacing w:line="200" w:lineRule="exact"/>
      </w:pPr>
    </w:p>
    <w:p w14:paraId="4C9C5BBD" w14:textId="77777777" w:rsidR="003435CF" w:rsidRDefault="003435CF">
      <w:pPr>
        <w:spacing w:line="200" w:lineRule="exact"/>
      </w:pPr>
    </w:p>
    <w:p w14:paraId="25784983" w14:textId="77777777" w:rsidR="003435CF" w:rsidRDefault="003435CF">
      <w:pPr>
        <w:spacing w:line="200" w:lineRule="exact"/>
      </w:pPr>
    </w:p>
    <w:p w14:paraId="12A8F6FE" w14:textId="77777777" w:rsidR="003435CF" w:rsidRDefault="003435CF">
      <w:pPr>
        <w:spacing w:line="200" w:lineRule="exact"/>
      </w:pPr>
    </w:p>
    <w:p w14:paraId="77181DED" w14:textId="77777777" w:rsidR="003435CF" w:rsidRDefault="003435CF">
      <w:pPr>
        <w:spacing w:before="10" w:line="260" w:lineRule="exact"/>
        <w:rPr>
          <w:sz w:val="26"/>
          <w:szCs w:val="26"/>
        </w:rPr>
        <w:sectPr w:rsidR="003435CF">
          <w:pgSz w:w="11920" w:h="16840"/>
          <w:pgMar w:top="1380" w:right="1680" w:bottom="280" w:left="1320" w:header="720" w:footer="720" w:gutter="0"/>
          <w:cols w:space="720"/>
        </w:sectPr>
      </w:pPr>
    </w:p>
    <w:p w14:paraId="7340FB04" w14:textId="77777777" w:rsidR="003435CF" w:rsidRDefault="00165643">
      <w:pPr>
        <w:spacing w:before="29"/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HOBB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14:paraId="1EEAB447" w14:textId="77777777" w:rsidR="003435CF" w:rsidRDefault="003435CF">
      <w:pPr>
        <w:spacing w:before="8" w:line="100" w:lineRule="exact"/>
        <w:rPr>
          <w:sz w:val="11"/>
          <w:szCs w:val="11"/>
        </w:rPr>
      </w:pPr>
    </w:p>
    <w:p w14:paraId="2D12C9F5" w14:textId="77777777" w:rsidR="003435CF" w:rsidRDefault="003435CF">
      <w:pPr>
        <w:spacing w:line="200" w:lineRule="exact"/>
      </w:pPr>
    </w:p>
    <w:p w14:paraId="44DA7E64" w14:textId="77777777" w:rsidR="003435CF" w:rsidRDefault="00165643">
      <w:pPr>
        <w:spacing w:line="920" w:lineRule="atLeast"/>
        <w:ind w:left="120" w:right="764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S R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EE</w:t>
      </w:r>
      <w:r>
        <w:rPr>
          <w:b/>
          <w:sz w:val="24"/>
          <w:szCs w:val="24"/>
        </w:rPr>
        <w:t>S</w:t>
      </w:r>
    </w:p>
    <w:p w14:paraId="0D2F999F" w14:textId="77777777" w:rsidR="003435CF" w:rsidRDefault="003435CF">
      <w:pPr>
        <w:spacing w:line="180" w:lineRule="exact"/>
        <w:rPr>
          <w:sz w:val="18"/>
          <w:szCs w:val="18"/>
        </w:rPr>
      </w:pPr>
    </w:p>
    <w:p w14:paraId="762533B0" w14:textId="77777777" w:rsidR="003435CF" w:rsidRDefault="00165643">
      <w:pPr>
        <w:spacing w:line="260" w:lineRule="auto"/>
        <w:ind w:left="840" w:right="187" w:hanging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imi</w:t>
      </w:r>
      <w:r>
        <w:rPr>
          <w:sz w:val="24"/>
          <w:szCs w:val="24"/>
        </w:rPr>
        <w:t>nda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bugu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</w:p>
    <w:p w14:paraId="0C3CD95B" w14:textId="77777777" w:rsidR="003435CF" w:rsidRDefault="00165643">
      <w:pPr>
        <w:spacing w:line="260" w:lineRule="exact"/>
        <w:ind w:left="840" w:right="-56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hool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</w:p>
    <w:p w14:paraId="156B39A0" w14:textId="77777777" w:rsidR="003435CF" w:rsidRDefault="00165643">
      <w:pPr>
        <w:spacing w:before="21" w:line="258" w:lineRule="auto"/>
        <w:ind w:left="840" w:right="47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.O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ox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17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60100, 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bu.</w:t>
      </w:r>
    </w:p>
    <w:p w14:paraId="4D8E6021" w14:textId="77777777" w:rsidR="003435CF" w:rsidRDefault="00165643">
      <w:pPr>
        <w:spacing w:before="1" w:line="260" w:lineRule="exact"/>
        <w:ind w:left="84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ac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: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0711162859.</w:t>
      </w:r>
    </w:p>
    <w:p w14:paraId="6A0AA3E2" w14:textId="77777777" w:rsidR="003435CF" w:rsidRDefault="00165643">
      <w:pPr>
        <w:spacing w:line="200" w:lineRule="exact"/>
      </w:pPr>
      <w:r>
        <w:br w:type="column"/>
      </w:r>
    </w:p>
    <w:p w14:paraId="353E0366" w14:textId="77777777" w:rsidR="003435CF" w:rsidRDefault="003435CF">
      <w:pPr>
        <w:spacing w:before="9" w:line="280" w:lineRule="exact"/>
        <w:rPr>
          <w:sz w:val="28"/>
          <w:szCs w:val="28"/>
        </w:rPr>
      </w:pPr>
    </w:p>
    <w:p w14:paraId="271521EB" w14:textId="77777777" w:rsidR="003435CF" w:rsidRDefault="00165643">
      <w:pPr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z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ng.</w:t>
      </w:r>
    </w:p>
    <w:p w14:paraId="70C3013F" w14:textId="77777777" w:rsidR="003435CF" w:rsidRDefault="00165643">
      <w:pPr>
        <w:spacing w:before="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</w:p>
    <w:p w14:paraId="0413B5AB" w14:textId="77777777" w:rsidR="003435CF" w:rsidRDefault="003435CF">
      <w:pPr>
        <w:spacing w:line="200" w:lineRule="exact"/>
      </w:pPr>
    </w:p>
    <w:p w14:paraId="032D0444" w14:textId="77777777" w:rsidR="003435CF" w:rsidRDefault="003435CF">
      <w:pPr>
        <w:spacing w:line="200" w:lineRule="exact"/>
      </w:pPr>
    </w:p>
    <w:p w14:paraId="71095F72" w14:textId="77777777" w:rsidR="003435CF" w:rsidRDefault="003435CF">
      <w:pPr>
        <w:spacing w:before="20" w:line="220" w:lineRule="exact"/>
        <w:rPr>
          <w:sz w:val="22"/>
          <w:szCs w:val="22"/>
        </w:rPr>
      </w:pPr>
    </w:p>
    <w:p w14:paraId="0F9F81D8" w14:textId="77777777" w:rsidR="003435CF" w:rsidRDefault="00165643">
      <w:pPr>
        <w:ind w:left="180"/>
        <w:rPr>
          <w:sz w:val="24"/>
          <w:szCs w:val="24"/>
        </w:rPr>
        <w:sectPr w:rsidR="003435CF">
          <w:type w:val="continuous"/>
          <w:pgSz w:w="11920" w:h="16840"/>
          <w:pgMar w:top="1380" w:right="1680" w:bottom="280" w:left="1320" w:header="720" w:footer="720" w:gutter="0"/>
          <w:cols w:num="2" w:space="720" w:equalWidth="0">
            <w:col w:w="3380" w:space="280"/>
            <w:col w:w="5260"/>
          </w:cols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kwondo.</w:t>
      </w:r>
    </w:p>
    <w:p w14:paraId="7544F563" w14:textId="2B6F8F94" w:rsidR="008D2763" w:rsidRDefault="00165643">
      <w:pPr>
        <w:spacing w:before="26"/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: </w:t>
      </w:r>
      <w:hyperlink r:id="rId6">
        <w:r>
          <w:rPr>
            <w:color w:val="0562C1"/>
            <w:sz w:val="24"/>
            <w:szCs w:val="24"/>
            <w:u w:val="single" w:color="0562C1"/>
          </w:rPr>
          <w:t>K</w:t>
        </w:r>
        <w:r>
          <w:rPr>
            <w:color w:val="0562C1"/>
            <w:spacing w:val="-1"/>
            <w:sz w:val="24"/>
            <w:szCs w:val="24"/>
            <w:u w:val="single" w:color="0562C1"/>
          </w:rPr>
          <w:t>a</w:t>
        </w:r>
        <w:r>
          <w:rPr>
            <w:color w:val="0562C1"/>
            <w:sz w:val="24"/>
            <w:szCs w:val="24"/>
            <w:u w:val="single" w:color="0562C1"/>
          </w:rPr>
          <w:t>ng</w:t>
        </w:r>
        <w:r>
          <w:rPr>
            <w:color w:val="0562C1"/>
            <w:spacing w:val="-1"/>
            <w:sz w:val="24"/>
            <w:szCs w:val="24"/>
            <w:u w:val="single" w:color="0562C1"/>
          </w:rPr>
          <w:t>ar</w:t>
        </w:r>
        <w:r>
          <w:rPr>
            <w:color w:val="0562C1"/>
            <w:sz w:val="24"/>
            <w:szCs w:val="24"/>
            <w:u w:val="single" w:color="0562C1"/>
          </w:rPr>
          <w:t>us</w:t>
        </w:r>
        <w:r>
          <w:rPr>
            <w:color w:val="0562C1"/>
            <w:spacing w:val="-1"/>
            <w:sz w:val="24"/>
            <w:szCs w:val="24"/>
            <w:u w:val="single" w:color="0562C1"/>
          </w:rPr>
          <w:t>c</w:t>
        </w:r>
        <w:r>
          <w:rPr>
            <w:color w:val="0562C1"/>
            <w:sz w:val="24"/>
            <w:szCs w:val="24"/>
            <w:u w:val="single" w:color="0562C1"/>
          </w:rPr>
          <w:t>hoo</w:t>
        </w:r>
        <w:r>
          <w:rPr>
            <w:color w:val="0562C1"/>
            <w:spacing w:val="1"/>
            <w:sz w:val="24"/>
            <w:szCs w:val="24"/>
            <w:u w:val="single" w:color="0562C1"/>
          </w:rPr>
          <w:t>l</w:t>
        </w:r>
        <w:r>
          <w:rPr>
            <w:color w:val="0562C1"/>
            <w:spacing w:val="2"/>
            <w:sz w:val="24"/>
            <w:szCs w:val="24"/>
            <w:u w:val="single" w:color="0562C1"/>
          </w:rPr>
          <w:t>@</w:t>
        </w:r>
        <w:r>
          <w:rPr>
            <w:color w:val="0562C1"/>
            <w:sz w:val="24"/>
            <w:szCs w:val="24"/>
            <w:u w:val="single" w:color="0562C1"/>
          </w:rPr>
          <w:t>y</w:t>
        </w:r>
        <w:r>
          <w:rPr>
            <w:color w:val="0562C1"/>
            <w:spacing w:val="-1"/>
            <w:sz w:val="24"/>
            <w:szCs w:val="24"/>
            <w:u w:val="single" w:color="0562C1"/>
          </w:rPr>
          <w:t>a</w:t>
        </w:r>
        <w:r>
          <w:rPr>
            <w:color w:val="0562C1"/>
            <w:sz w:val="24"/>
            <w:szCs w:val="24"/>
            <w:u w:val="single" w:color="0562C1"/>
          </w:rPr>
          <w:t>hoo.</w:t>
        </w:r>
        <w:r>
          <w:rPr>
            <w:color w:val="0562C1"/>
            <w:spacing w:val="-1"/>
            <w:sz w:val="24"/>
            <w:szCs w:val="24"/>
            <w:u w:val="single" w:color="0562C1"/>
          </w:rPr>
          <w:t>c</w:t>
        </w:r>
        <w:r>
          <w:rPr>
            <w:color w:val="0562C1"/>
            <w:sz w:val="24"/>
            <w:szCs w:val="24"/>
            <w:u w:val="single" w:color="0562C1"/>
          </w:rPr>
          <w:t>o</w:t>
        </w:r>
        <w:r>
          <w:rPr>
            <w:color w:val="0562C1"/>
            <w:spacing w:val="1"/>
            <w:sz w:val="24"/>
            <w:szCs w:val="24"/>
            <w:u w:val="single" w:color="0562C1"/>
          </w:rPr>
          <w:t>m</w:t>
        </w:r>
      </w:hyperlink>
      <w:r>
        <w:rPr>
          <w:color w:val="000000"/>
          <w:sz w:val="24"/>
          <w:szCs w:val="24"/>
        </w:rPr>
        <w:t>.</w:t>
      </w:r>
    </w:p>
    <w:p w14:paraId="501FDDE7" w14:textId="77777777" w:rsidR="008D2763" w:rsidRPr="008D2763" w:rsidRDefault="008D2763" w:rsidP="008D2763">
      <w:pPr>
        <w:rPr>
          <w:sz w:val="24"/>
          <w:szCs w:val="24"/>
        </w:rPr>
      </w:pPr>
    </w:p>
    <w:p w14:paraId="5CE01A60" w14:textId="05341D9E" w:rsidR="008D2763" w:rsidRPr="008D2763" w:rsidRDefault="00434DDF" w:rsidP="008D276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B24E72D" w14:textId="77777777" w:rsidR="00F31A07" w:rsidRDefault="00434DDF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2.  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Patrick </w:t>
      </w:r>
      <w:proofErr w:type="spellStart"/>
      <w:r>
        <w:rPr>
          <w:sz w:val="24"/>
          <w:szCs w:val="24"/>
        </w:rPr>
        <w:t>Gikunda</w:t>
      </w:r>
      <w:proofErr w:type="spellEnd"/>
    </w:p>
    <w:p w14:paraId="2D216BA8" w14:textId="77777777" w:rsidR="00F31A07" w:rsidRDefault="00F31A07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Lecturer</w:t>
      </w:r>
    </w:p>
    <w:p w14:paraId="2D6668AD" w14:textId="748C346F" w:rsidR="00F31A07" w:rsidRDefault="00F31A07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Dedan</w:t>
      </w:r>
      <w:proofErr w:type="spellEnd"/>
      <w:r>
        <w:rPr>
          <w:sz w:val="24"/>
          <w:szCs w:val="24"/>
        </w:rPr>
        <w:t xml:space="preserve"> Kimathi University of </w:t>
      </w:r>
      <w:proofErr w:type="spellStart"/>
      <w:r>
        <w:rPr>
          <w:sz w:val="24"/>
          <w:szCs w:val="24"/>
        </w:rPr>
        <w:t>Technolgy</w:t>
      </w:r>
      <w:proofErr w:type="spellEnd"/>
    </w:p>
    <w:p w14:paraId="41C48DF2" w14:textId="0F3A1A02" w:rsidR="00345C52" w:rsidRDefault="00345C52" w:rsidP="00345C52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Contact: 0724381702</w:t>
      </w:r>
    </w:p>
    <w:p w14:paraId="430482D6" w14:textId="77777777" w:rsidR="00345C52" w:rsidRDefault="00345C52" w:rsidP="00345C52">
      <w:pPr>
        <w:tabs>
          <w:tab w:val="left" w:pos="975"/>
        </w:tabs>
        <w:rPr>
          <w:sz w:val="24"/>
          <w:szCs w:val="24"/>
        </w:rPr>
      </w:pPr>
    </w:p>
    <w:p w14:paraId="0D2CA580" w14:textId="52B9F97D" w:rsidR="00F31A07" w:rsidRDefault="00F31A07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165643">
        <w:rPr>
          <w:sz w:val="24"/>
          <w:szCs w:val="24"/>
        </w:rPr>
        <w:t>Emai</w:t>
      </w:r>
      <w:proofErr w:type="spellEnd"/>
      <w:r w:rsidR="00165643">
        <w:rPr>
          <w:sz w:val="24"/>
          <w:szCs w:val="24"/>
        </w:rPr>
        <w:t xml:space="preserve">,: </w:t>
      </w:r>
      <w:hyperlink r:id="rId7" w:history="1">
        <w:r w:rsidRPr="00D51D69">
          <w:rPr>
            <w:rStyle w:val="Hyperlink"/>
            <w:sz w:val="24"/>
            <w:szCs w:val="24"/>
          </w:rPr>
          <w:t>Patrick.gikunda@dkut.ac.ke</w:t>
        </w:r>
      </w:hyperlink>
    </w:p>
    <w:p w14:paraId="663F41B2" w14:textId="65A48B98" w:rsidR="00434DDF" w:rsidRDefault="00F31A07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17BB52A9" w14:textId="085EED0D" w:rsidR="00A27DE4" w:rsidRDefault="00A27DE4" w:rsidP="008D2763">
      <w:pPr>
        <w:tabs>
          <w:tab w:val="left" w:pos="975"/>
        </w:tabs>
        <w:rPr>
          <w:sz w:val="24"/>
          <w:szCs w:val="24"/>
        </w:rPr>
      </w:pPr>
    </w:p>
    <w:p w14:paraId="390B2CCB" w14:textId="77777777" w:rsidR="00A27DE4" w:rsidRDefault="00A27DE4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3.  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David </w:t>
      </w:r>
      <w:proofErr w:type="spellStart"/>
      <w:r>
        <w:rPr>
          <w:sz w:val="24"/>
          <w:szCs w:val="24"/>
        </w:rPr>
        <w:t>Wachepele</w:t>
      </w:r>
      <w:bookmarkStart w:id="0" w:name="_GoBack"/>
      <w:bookmarkEnd w:id="0"/>
      <w:proofErr w:type="spellEnd"/>
    </w:p>
    <w:p w14:paraId="5469981D" w14:textId="77777777" w:rsidR="00A27DE4" w:rsidRDefault="00A27DE4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Lecturer</w:t>
      </w:r>
    </w:p>
    <w:p w14:paraId="5ACCC4DE" w14:textId="77777777" w:rsidR="00A27DE4" w:rsidRDefault="00A27DE4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Dedan</w:t>
      </w:r>
      <w:proofErr w:type="spellEnd"/>
      <w:r>
        <w:rPr>
          <w:sz w:val="24"/>
          <w:szCs w:val="24"/>
        </w:rPr>
        <w:t xml:space="preserve"> Kimathi University of Technology</w:t>
      </w:r>
    </w:p>
    <w:p w14:paraId="3CB8B30F" w14:textId="119D5772" w:rsidR="00A27DE4" w:rsidRPr="008D2763" w:rsidRDefault="00A27DE4" w:rsidP="008D2763">
      <w:p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Contact: </w:t>
      </w:r>
      <w:r w:rsidR="009821DD">
        <w:rPr>
          <w:sz w:val="24"/>
          <w:szCs w:val="24"/>
        </w:rPr>
        <w:t>0710889513</w:t>
      </w:r>
      <w:r>
        <w:rPr>
          <w:sz w:val="24"/>
          <w:szCs w:val="24"/>
        </w:rPr>
        <w:t xml:space="preserve"> </w:t>
      </w:r>
    </w:p>
    <w:sectPr w:rsidR="00A27DE4" w:rsidRPr="008D2763">
      <w:type w:val="continuous"/>
      <w:pgSz w:w="11920" w:h="16840"/>
      <w:pgMar w:top="138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DD4"/>
    <w:multiLevelType w:val="hybridMultilevel"/>
    <w:tmpl w:val="904E82D4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8D62E26"/>
    <w:multiLevelType w:val="multilevel"/>
    <w:tmpl w:val="3ABE08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1B5A7B"/>
    <w:multiLevelType w:val="hybridMultilevel"/>
    <w:tmpl w:val="C08A1CF4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E2A5619"/>
    <w:multiLevelType w:val="hybridMultilevel"/>
    <w:tmpl w:val="6AA6ECEE"/>
    <w:lvl w:ilvl="0" w:tplc="2000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CF"/>
    <w:rsid w:val="00165643"/>
    <w:rsid w:val="003435CF"/>
    <w:rsid w:val="00345C52"/>
    <w:rsid w:val="00412BD6"/>
    <w:rsid w:val="00434DDF"/>
    <w:rsid w:val="004467FC"/>
    <w:rsid w:val="008B0F00"/>
    <w:rsid w:val="008C332B"/>
    <w:rsid w:val="008D2763"/>
    <w:rsid w:val="009821DD"/>
    <w:rsid w:val="009E43D2"/>
    <w:rsid w:val="00A27DE4"/>
    <w:rsid w:val="00B06A64"/>
    <w:rsid w:val="00C559AC"/>
    <w:rsid w:val="00E2174C"/>
    <w:rsid w:val="00F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657A"/>
  <w15:docId w15:val="{15AC08C1-8AE9-46B4-A7AB-4B708B15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21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.gikunda@dkut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garuschool@yahoo.com" TargetMode="External"/><Relationship Id="rId5" Type="http://schemas.openxmlformats.org/officeDocument/2006/relationships/hyperlink" Target="mailto:fredkinyanjui2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BRENDACK</cp:lastModifiedBy>
  <cp:revision>8</cp:revision>
  <dcterms:created xsi:type="dcterms:W3CDTF">2023-04-04T10:02:00Z</dcterms:created>
  <dcterms:modified xsi:type="dcterms:W3CDTF">2023-04-28T09:15:00Z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2db782df567fa113cf0c82df8d043f434684f7806e161889852f7b55a84cb9c9</vt:lpwstr>
  </property>
</Properties>
</file>